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E4C" w:rsidRDefault="0063120E">
      <w:pPr>
        <w:spacing w:line="620" w:lineRule="exact"/>
        <w:ind w:left="266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15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.1</w:t>
      </w:r>
    </w:p>
    <w:p w:rsidR="006C3E4C" w:rsidRDefault="006C3E4C">
      <w:pPr>
        <w:spacing w:before="2" w:line="100" w:lineRule="exact"/>
        <w:rPr>
          <w:sz w:val="10"/>
          <w:szCs w:val="10"/>
        </w:rPr>
      </w:pPr>
    </w:p>
    <w:p w:rsidR="006C3E4C" w:rsidRDefault="006C3E4C">
      <w:pPr>
        <w:spacing w:line="200" w:lineRule="exact"/>
      </w:pPr>
    </w:p>
    <w:p w:rsidR="006C3E4C" w:rsidRDefault="0063120E">
      <w:pPr>
        <w:spacing w:before="4"/>
        <w:ind w:left="100" w:right="6554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P</w:t>
      </w:r>
      <w:r>
        <w:rPr>
          <w:rFonts w:ascii="Calibri" w:eastAsia="Calibri" w:hAnsi="Calibri" w:cs="Calibri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b</w:t>
      </w:r>
      <w:r>
        <w:rPr>
          <w:rFonts w:ascii="Calibri" w:eastAsia="Calibri" w:hAnsi="Calibri" w:cs="Calibri"/>
          <w:sz w:val="28"/>
          <w:szCs w:val="28"/>
          <w:highlight w:val="yellow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  <w:highlight w:val="yellow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em</w:t>
      </w:r>
      <w:r>
        <w:rPr>
          <w:rFonts w:ascii="Calibri" w:eastAsia="Calibri" w:hAnsi="Calibri" w:cs="Calibri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sz w:val="28"/>
          <w:szCs w:val="28"/>
          <w:highlight w:val="yellow"/>
        </w:rPr>
        <w:t>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:</w:t>
      </w:r>
      <w:proofErr w:type="gramEnd"/>
      <w:r>
        <w:rPr>
          <w:rFonts w:ascii="Calibri" w:eastAsia="Calibri" w:hAnsi="Calibri" w:cs="Calibri"/>
          <w:sz w:val="28"/>
          <w:szCs w:val="28"/>
          <w:highlight w:val="yellow"/>
        </w:rPr>
        <w:t>-</w:t>
      </w:r>
    </w:p>
    <w:p w:rsidR="006C3E4C" w:rsidRDefault="006C3E4C">
      <w:pPr>
        <w:spacing w:before="13" w:line="240" w:lineRule="exact"/>
        <w:rPr>
          <w:sz w:val="24"/>
          <w:szCs w:val="24"/>
        </w:rPr>
      </w:pPr>
    </w:p>
    <w:p w:rsidR="006C3E4C" w:rsidRDefault="0063120E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Write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sim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s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ow in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erita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scala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6C3E4C" w:rsidRDefault="006C3E4C">
      <w:pPr>
        <w:spacing w:before="11" w:line="240" w:lineRule="exact"/>
        <w:rPr>
          <w:sz w:val="24"/>
          <w:szCs w:val="24"/>
        </w:rPr>
      </w:pPr>
    </w:p>
    <w:p w:rsidR="006C3E4C" w:rsidRDefault="0063120E">
      <w:pPr>
        <w:spacing w:line="416" w:lineRule="auto"/>
        <w:ind w:left="100" w:right="1271"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Write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sim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s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ow </w:t>
      </w:r>
      <w:r>
        <w:rPr>
          <w:rFonts w:ascii="Calibri" w:eastAsia="Calibri" w:hAnsi="Calibri" w:cs="Calibri"/>
          <w:spacing w:val="-1"/>
          <w:sz w:val="28"/>
          <w:szCs w:val="28"/>
        </w:rPr>
        <w:t>mu</w:t>
      </w:r>
      <w:r>
        <w:rPr>
          <w:rFonts w:ascii="Calibri" w:eastAsia="Calibri" w:hAnsi="Calibri" w:cs="Calibri"/>
          <w:sz w:val="28"/>
          <w:szCs w:val="28"/>
        </w:rPr>
        <w:t>lti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erita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proofErr w:type="gram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scala</w:t>
      </w:r>
      <w:proofErr w:type="spellEnd"/>
      <w:r>
        <w:rPr>
          <w:rFonts w:ascii="Calibri" w:eastAsia="Calibri" w:hAnsi="Calibri" w:cs="Calibri"/>
          <w:sz w:val="28"/>
          <w:szCs w:val="28"/>
        </w:rPr>
        <w:t>. 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6C3E4C" w:rsidRDefault="0063120E">
      <w:pPr>
        <w:spacing w:line="340" w:lineRule="exact"/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s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 i</w:t>
      </w:r>
      <w:r>
        <w:rPr>
          <w:rFonts w:ascii="Calibri" w:eastAsia="Calibri" w:hAnsi="Calibri" w:cs="Calibri"/>
          <w:spacing w:val="-1"/>
          <w:sz w:val="28"/>
          <w:szCs w:val="28"/>
        </w:rPr>
        <w:t>nh</w:t>
      </w:r>
      <w:r>
        <w:rPr>
          <w:rFonts w:ascii="Calibri" w:eastAsia="Calibri" w:hAnsi="Calibri" w:cs="Calibri"/>
          <w:sz w:val="28"/>
          <w:szCs w:val="28"/>
        </w:rPr>
        <w:t>erita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scala</w:t>
      </w:r>
      <w:proofErr w:type="spellEnd"/>
    </w:p>
    <w:p w:rsidR="006C3E4C" w:rsidRDefault="006C3E4C">
      <w:pPr>
        <w:spacing w:before="9" w:line="240" w:lineRule="exact"/>
        <w:rPr>
          <w:sz w:val="24"/>
          <w:szCs w:val="24"/>
        </w:rPr>
      </w:pPr>
    </w:p>
    <w:p w:rsidR="006C3E4C" w:rsidRDefault="0063120E">
      <w:pPr>
        <w:spacing w:line="277" w:lineRule="auto"/>
        <w:ind w:left="100" w:right="4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gra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we 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erf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erita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lass 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oth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the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lass E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yee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we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ave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efin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Sa</w:t>
      </w:r>
      <w:r>
        <w:rPr>
          <w:rFonts w:ascii="Calibri" w:eastAsia="Calibri" w:hAnsi="Calibri" w:cs="Calibri"/>
          <w:spacing w:val="3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ary 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s fl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at,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rited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yee 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 xml:space="preserve">lass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mm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where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we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ave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efin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 as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t.</w:t>
      </w:r>
    </w:p>
    <w:p w:rsidR="006C3E4C" w:rsidRDefault="006C3E4C">
      <w:pPr>
        <w:spacing w:before="5" w:line="180" w:lineRule="exact"/>
        <w:rPr>
          <w:sz w:val="19"/>
          <w:szCs w:val="19"/>
        </w:rPr>
      </w:pPr>
    </w:p>
    <w:p w:rsidR="006C3E4C" w:rsidRDefault="006C3E4C">
      <w:pPr>
        <w:ind w:left="100"/>
        <w:sectPr w:rsidR="006C3E4C">
          <w:pgSz w:w="12240" w:h="15840"/>
          <w:pgMar w:top="1440" w:right="1400" w:bottom="280" w:left="170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3pt;height:282.65pt">
            <v:imagedata r:id="rId5" o:title=""/>
          </v:shape>
        </w:pict>
      </w:r>
    </w:p>
    <w:p w:rsidR="006C3E4C" w:rsidRDefault="0063120E">
      <w:pPr>
        <w:spacing w:before="40" w:line="278" w:lineRule="auto"/>
        <w:ind w:left="100" w:right="14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You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otice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Sala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giv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 an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out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als wh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reas Bo</w:t>
      </w:r>
      <w:r>
        <w:rPr>
          <w:rFonts w:ascii="Calibri" w:eastAsia="Calibri" w:hAnsi="Calibri" w:cs="Calibri"/>
          <w:spacing w:val="-1"/>
          <w:sz w:val="28"/>
          <w:szCs w:val="28"/>
        </w:rPr>
        <w:t>nu</w:t>
      </w:r>
      <w:r>
        <w:rPr>
          <w:rFonts w:ascii="Calibri" w:eastAsia="Calibri" w:hAnsi="Calibri" w:cs="Calibri"/>
          <w:sz w:val="28"/>
          <w:szCs w:val="28"/>
        </w:rPr>
        <w:t>s gives 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out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numb</w:t>
      </w:r>
      <w:r>
        <w:rPr>
          <w:rFonts w:ascii="Calibri" w:eastAsia="Calibri" w:hAnsi="Calibri" w:cs="Calibri"/>
          <w:sz w:val="28"/>
          <w:szCs w:val="28"/>
        </w:rPr>
        <w:t>er.</w:t>
      </w:r>
    </w:p>
    <w:p w:rsidR="006C3E4C" w:rsidRDefault="006C3E4C">
      <w:pPr>
        <w:spacing w:before="2" w:line="180" w:lineRule="exact"/>
        <w:rPr>
          <w:sz w:val="19"/>
          <w:szCs w:val="19"/>
        </w:rPr>
      </w:pPr>
    </w:p>
    <w:p w:rsidR="006C3E4C" w:rsidRDefault="0063120E">
      <w:pPr>
        <w:ind w:left="100"/>
      </w:pPr>
      <w:r>
        <w:pict>
          <v:shape id="_x0000_i1026" type="#_x0000_t75" style="width:416.7pt;height:131pt">
            <v:imagedata r:id="rId6" o:title=""/>
          </v:shape>
        </w:pict>
      </w:r>
    </w:p>
    <w:p w:rsidR="006C3E4C" w:rsidRDefault="006C3E4C">
      <w:pPr>
        <w:spacing w:before="5" w:line="240" w:lineRule="exact"/>
        <w:rPr>
          <w:sz w:val="24"/>
          <w:szCs w:val="24"/>
        </w:rPr>
      </w:pPr>
    </w:p>
    <w:p w:rsidR="006C3E4C" w:rsidRDefault="0063120E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am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o 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sz w:val="28"/>
          <w:szCs w:val="28"/>
        </w:rPr>
        <w:t>ow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 xml:space="preserve">e </w:t>
      </w:r>
      <w:proofErr w:type="gramStart"/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3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h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ce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ca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a</w:t>
      </w:r>
      <w:proofErr w:type="spellEnd"/>
    </w:p>
    <w:p w:rsidR="006C3E4C" w:rsidRDefault="006C3E4C">
      <w:pPr>
        <w:spacing w:before="9" w:line="240" w:lineRule="exact"/>
        <w:rPr>
          <w:sz w:val="24"/>
          <w:szCs w:val="24"/>
        </w:rPr>
      </w:pPr>
    </w:p>
    <w:p w:rsidR="006C3E4C" w:rsidRDefault="0063120E">
      <w:pPr>
        <w:spacing w:line="277" w:lineRule="auto"/>
        <w:ind w:left="100" w:right="5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gra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we 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erf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mu</w:t>
      </w:r>
      <w:r>
        <w:rPr>
          <w:rFonts w:ascii="Calibri" w:eastAsia="Calibri" w:hAnsi="Calibri" w:cs="Calibri"/>
          <w:sz w:val="28"/>
          <w:szCs w:val="28"/>
        </w:rPr>
        <w:t>lti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erita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proofErr w:type="gramEnd"/>
      <w:r>
        <w:rPr>
          <w:rFonts w:ascii="Calibri" w:eastAsia="Calibri" w:hAnsi="Calibri" w:cs="Calibri"/>
          <w:sz w:val="28"/>
          <w:szCs w:val="28"/>
        </w:rPr>
        <w:t>. We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going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in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erit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lass A -&gt;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 B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lass B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lass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. We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ave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’t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obje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 ty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variabl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Sala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y1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Sala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y2.</w:t>
      </w:r>
    </w:p>
    <w:p w:rsidR="006C3E4C" w:rsidRDefault="006C3E4C">
      <w:pPr>
        <w:spacing w:before="6" w:line="180" w:lineRule="exact"/>
        <w:rPr>
          <w:sz w:val="18"/>
          <w:szCs w:val="18"/>
        </w:rPr>
      </w:pPr>
    </w:p>
    <w:p w:rsidR="006C3E4C" w:rsidRDefault="006C3E4C">
      <w:pPr>
        <w:spacing w:line="200" w:lineRule="exact"/>
      </w:pPr>
    </w:p>
    <w:p w:rsidR="006C3E4C" w:rsidRDefault="006C3E4C">
      <w:pPr>
        <w:spacing w:line="200" w:lineRule="exact"/>
      </w:pPr>
    </w:p>
    <w:p w:rsidR="006C3E4C" w:rsidRDefault="006C3E4C">
      <w:pPr>
        <w:spacing w:line="200" w:lineRule="exact"/>
      </w:pPr>
    </w:p>
    <w:p w:rsidR="006C3E4C" w:rsidRDefault="0063120E">
      <w:pPr>
        <w:ind w:left="100"/>
        <w:sectPr w:rsidR="006C3E4C">
          <w:pgSz w:w="12240" w:h="15840"/>
          <w:pgMar w:top="1400" w:right="1420" w:bottom="280" w:left="1700" w:header="720" w:footer="720" w:gutter="0"/>
          <w:cols w:space="720"/>
        </w:sectPr>
      </w:pPr>
      <w:r>
        <w:pict>
          <v:shape id="_x0000_i1027" type="#_x0000_t75" style="width:267.3pt;height:294.15pt">
            <v:imagedata r:id="rId7" o:title=""/>
          </v:shape>
        </w:pict>
      </w:r>
    </w:p>
    <w:p w:rsidR="006C3E4C" w:rsidRDefault="0063120E">
      <w:pPr>
        <w:spacing w:before="40"/>
        <w:ind w:right="132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You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otice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out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als as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well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proofErr w:type="gramStart"/>
      <w:r>
        <w:rPr>
          <w:rFonts w:ascii="Calibri" w:eastAsia="Calibri" w:hAnsi="Calibri" w:cs="Calibri"/>
          <w:sz w:val="28"/>
          <w:szCs w:val="28"/>
        </w:rPr>
        <w:t>we</w:t>
      </w:r>
      <w:proofErr w:type="gramEnd"/>
    </w:p>
    <w:p w:rsidR="006C3E4C" w:rsidRDefault="0063120E">
      <w:pPr>
        <w:spacing w:before="54"/>
        <w:ind w:left="10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ave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’t</w:t>
      </w:r>
      <w:proofErr w:type="gram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 obje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ty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variables.</w:t>
      </w:r>
    </w:p>
    <w:p w:rsidR="006C3E4C" w:rsidRDefault="006C3E4C">
      <w:pPr>
        <w:spacing w:before="6" w:line="240" w:lineRule="exact"/>
        <w:rPr>
          <w:sz w:val="24"/>
          <w:szCs w:val="24"/>
        </w:rPr>
      </w:pPr>
    </w:p>
    <w:p w:rsidR="006C3E4C" w:rsidRDefault="0063120E">
      <w:pPr>
        <w:ind w:left="100"/>
      </w:pPr>
      <w:r>
        <w:pict>
          <v:shape id="_x0000_i1028" type="#_x0000_t75" style="width:366.15pt;height:148.6pt">
            <v:imagedata r:id="rId8" o:title=""/>
          </v:shape>
        </w:pict>
      </w:r>
    </w:p>
    <w:p w:rsidR="006C3E4C" w:rsidRDefault="006C3E4C">
      <w:pPr>
        <w:spacing w:before="6" w:line="240" w:lineRule="exact"/>
        <w:rPr>
          <w:sz w:val="24"/>
          <w:szCs w:val="24"/>
        </w:rPr>
      </w:pPr>
    </w:p>
    <w:p w:rsidR="006C3E4C" w:rsidRDefault="006C3E4C">
      <w:pPr>
        <w:spacing w:line="416" w:lineRule="auto"/>
        <w:ind w:left="7368" w:right="116" w:hanging="5"/>
        <w:jc w:val="right"/>
        <w:rPr>
          <w:rFonts w:ascii="Calibri" w:eastAsia="Calibri" w:hAnsi="Calibri" w:cs="Calibri"/>
          <w:sz w:val="28"/>
          <w:szCs w:val="28"/>
        </w:rPr>
      </w:pPr>
    </w:p>
    <w:sectPr w:rsidR="006C3E4C" w:rsidSect="006C3E4C">
      <w:pgSz w:w="12240" w:h="15840"/>
      <w:pgMar w:top="1400" w:right="1320" w:bottom="280" w:left="17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52238"/>
    <w:multiLevelType w:val="multilevel"/>
    <w:tmpl w:val="D214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E4C"/>
    <w:rsid w:val="0063120E"/>
    <w:rsid w:val="006C3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2</cp:revision>
  <dcterms:created xsi:type="dcterms:W3CDTF">2018-01-08T09:07:00Z</dcterms:created>
  <dcterms:modified xsi:type="dcterms:W3CDTF">2018-01-08T09:07:00Z</dcterms:modified>
</cp:coreProperties>
</file>